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E399" w14:textId="77777777" w:rsidR="001805B6" w:rsidRDefault="001805B6" w:rsidP="001805B6">
      <w:pPr>
        <w:rPr>
          <w:sz w:val="24"/>
          <w:szCs w:val="24"/>
        </w:rPr>
      </w:pPr>
    </w:p>
    <w:p w14:paraId="6DA3CF56" w14:textId="77777777" w:rsidR="00FE69CA" w:rsidRDefault="00C7027C">
      <w:pPr>
        <w:ind w:left="3144"/>
        <w:rPr>
          <w:sz w:val="24"/>
          <w:szCs w:val="24"/>
        </w:rPr>
      </w:pPr>
      <w:r>
        <w:rPr>
          <w:sz w:val="24"/>
          <w:szCs w:val="24"/>
        </w:rPr>
        <w:t>Assignment 3 Textbook Problems</w:t>
      </w:r>
    </w:p>
    <w:p w14:paraId="405601B1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3E8BA90F" w14:textId="18606FEF" w:rsidR="00FE69CA" w:rsidRDefault="00C7027C">
      <w:pPr>
        <w:spacing w:line="480" w:lineRule="auto"/>
        <w:ind w:left="820" w:right="64" w:hanging="360"/>
        <w:rPr>
          <w:sz w:val="24"/>
          <w:szCs w:val="24"/>
        </w:rPr>
      </w:pPr>
      <w:r>
        <w:rPr>
          <w:sz w:val="24"/>
          <w:szCs w:val="24"/>
        </w:rPr>
        <w:t>1.   View.OnClickListener is then automatically imported</w:t>
      </w:r>
    </w:p>
    <w:p w14:paraId="0EE1826A" w14:textId="77777777" w:rsidR="00FE69CA" w:rsidRDefault="00C7027C">
      <w:pPr>
        <w:spacing w:before="10"/>
        <w:ind w:left="460"/>
        <w:rPr>
          <w:sz w:val="24"/>
          <w:szCs w:val="24"/>
        </w:rPr>
      </w:pPr>
      <w:r>
        <w:rPr>
          <w:sz w:val="24"/>
          <w:szCs w:val="24"/>
        </w:rPr>
        <w:t>2.   onClick</w:t>
      </w:r>
    </w:p>
    <w:p w14:paraId="7C54C770" w14:textId="77777777" w:rsidR="00FE69CA" w:rsidRDefault="00FE69CA">
      <w:pPr>
        <w:spacing w:before="17" w:line="260" w:lineRule="exact"/>
        <w:rPr>
          <w:sz w:val="26"/>
          <w:szCs w:val="26"/>
        </w:rPr>
      </w:pPr>
    </w:p>
    <w:p w14:paraId="5B7416F6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3.   addView</w:t>
      </w:r>
    </w:p>
    <w:p w14:paraId="0FA1BE33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4B0A7468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4.   this</w:t>
      </w:r>
    </w:p>
    <w:p w14:paraId="6B20975D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5C5BC5F7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5.   X.this</w:t>
      </w:r>
    </w:p>
    <w:p w14:paraId="47C6863F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2618FFD9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6.   getWindowManager( ).getDefaultDisplay( ).getSize( size );</w:t>
      </w:r>
    </w:p>
    <w:p w14:paraId="281BDCF5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4FF87486" w14:textId="53FD5A90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 w:rsidR="00215D0C">
        <w:rPr>
          <w:sz w:val="24"/>
          <w:szCs w:val="24"/>
        </w:rPr>
        <w:t>Context</w:t>
      </w:r>
    </w:p>
    <w:p w14:paraId="099B2A80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20BA209B" w14:textId="2B446F75" w:rsidR="00FE69CA" w:rsidRDefault="00215D0C">
      <w:pPr>
        <w:ind w:left="460"/>
        <w:rPr>
          <w:sz w:val="24"/>
          <w:szCs w:val="24"/>
        </w:rPr>
      </w:pPr>
      <w:r>
        <w:rPr>
          <w:sz w:val="24"/>
          <w:szCs w:val="24"/>
        </w:rPr>
        <w:t>8.   setRowCount</w:t>
      </w:r>
      <w:bookmarkStart w:id="0" w:name="_GoBack"/>
      <w:bookmarkEnd w:id="0"/>
    </w:p>
    <w:p w14:paraId="1F81A550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4BAFC115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9.   setContentView</w:t>
      </w:r>
    </w:p>
    <w:p w14:paraId="308F265C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7EBF6831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10. Button b = new Button(this);</w:t>
      </w:r>
    </w:p>
    <w:p w14:paraId="100D18AA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6177E4C8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11. LayoutParams</w:t>
      </w:r>
    </w:p>
    <w:p w14:paraId="4F90C13E" w14:textId="77777777" w:rsidR="00FE69CA" w:rsidRDefault="00FE69CA">
      <w:pPr>
        <w:spacing w:before="16" w:line="260" w:lineRule="exact"/>
        <w:rPr>
          <w:sz w:val="26"/>
          <w:szCs w:val="26"/>
        </w:rPr>
      </w:pPr>
    </w:p>
    <w:p w14:paraId="7F5259A3" w14:textId="77777777" w:rsidR="00FE69CA" w:rsidRDefault="00C7027C">
      <w:pPr>
        <w:ind w:left="460"/>
        <w:rPr>
          <w:sz w:val="24"/>
          <w:szCs w:val="24"/>
        </w:rPr>
      </w:pPr>
      <w:r>
        <w:rPr>
          <w:sz w:val="24"/>
          <w:szCs w:val="24"/>
        </w:rPr>
        <w:t>12. setGravity</w:t>
      </w:r>
    </w:p>
    <w:sectPr w:rsidR="00FE69CA">
      <w:type w:val="continuous"/>
      <w:pgSz w:w="12240" w:h="15840"/>
      <w:pgMar w:top="13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61EF"/>
    <w:multiLevelType w:val="multilevel"/>
    <w:tmpl w:val="A0D6C2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CA"/>
    <w:rsid w:val="000031CB"/>
    <w:rsid w:val="001805B6"/>
    <w:rsid w:val="00215D0C"/>
    <w:rsid w:val="00C7027C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8C9F"/>
  <w15:docId w15:val="{5DDB2339-4FFE-1348-8CDD-0556F3F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2018-09-22T02:12:00Z</dcterms:created>
  <dcterms:modified xsi:type="dcterms:W3CDTF">2018-09-22T14:53:00Z</dcterms:modified>
</cp:coreProperties>
</file>